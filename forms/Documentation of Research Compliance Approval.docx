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E08DC" w14:textId="77777777" w:rsidR="00725BF7" w:rsidRPr="00A03414" w:rsidRDefault="00725BF7" w:rsidP="00725BF7">
      <w:pPr>
        <w:tabs>
          <w:tab w:val="left" w:pos="3420"/>
          <w:tab w:val="left" w:pos="4320"/>
          <w:tab w:val="left" w:pos="6300"/>
        </w:tabs>
        <w:jc w:val="center"/>
        <w:rPr>
          <w:b/>
          <w:bCs/>
          <w:sz w:val="28"/>
          <w:szCs w:val="28"/>
        </w:rPr>
      </w:pPr>
    </w:p>
    <w:p w14:paraId="7876921F" w14:textId="77777777" w:rsidR="00725BF7" w:rsidRDefault="00725BF7" w:rsidP="00725BF7">
      <w:pPr>
        <w:tabs>
          <w:tab w:val="left" w:pos="3420"/>
          <w:tab w:val="left" w:pos="4320"/>
          <w:tab w:val="left" w:pos="6300"/>
        </w:tabs>
        <w:jc w:val="center"/>
        <w:rPr>
          <w:sz w:val="24"/>
        </w:rPr>
      </w:pPr>
      <w:bookmarkStart w:id="0" w:name="FYPComplete"/>
      <w:bookmarkEnd w:id="0"/>
      <w:r>
        <w:rPr>
          <w:b/>
          <w:bCs/>
          <w:sz w:val="28"/>
        </w:rPr>
        <w:t>Documentation of Research Compliance Approval</w:t>
      </w:r>
    </w:p>
    <w:p w14:paraId="77D0A3EC" w14:textId="77777777" w:rsidR="00725BF7" w:rsidRDefault="00725BF7" w:rsidP="00725BF7">
      <w:pPr>
        <w:tabs>
          <w:tab w:val="left" w:pos="3420"/>
          <w:tab w:val="left" w:pos="4320"/>
          <w:tab w:val="left" w:pos="6300"/>
        </w:tabs>
        <w:rPr>
          <w:sz w:val="24"/>
        </w:rPr>
      </w:pPr>
    </w:p>
    <w:p w14:paraId="1A2D8DE5" w14:textId="77777777" w:rsidR="00725BF7" w:rsidRPr="00405FF8" w:rsidRDefault="00725BF7" w:rsidP="00725BF7">
      <w:pPr>
        <w:rPr>
          <w:sz w:val="24"/>
          <w:szCs w:val="24"/>
        </w:rPr>
      </w:pPr>
      <w:r>
        <w:rPr>
          <w:sz w:val="24"/>
        </w:rPr>
        <w:t xml:space="preserve">University policy requires that students who expect to engage in research involving human or animal subjects receive approval of their research procedures </w:t>
      </w:r>
      <w:r>
        <w:rPr>
          <w:sz w:val="24"/>
          <w:u w:val="single"/>
        </w:rPr>
        <w:t>prior</w:t>
      </w:r>
      <w:r>
        <w:rPr>
          <w:sz w:val="24"/>
        </w:rPr>
        <w:t xml:space="preserve"> to the collection of data. P</w:t>
      </w:r>
      <w:r w:rsidRPr="00405FF8">
        <w:rPr>
          <w:sz w:val="24"/>
          <w:szCs w:val="24"/>
        </w:rPr>
        <w:t>lease see the websites below if you have any questions about human/animal subjects approval:</w:t>
      </w:r>
    </w:p>
    <w:p w14:paraId="60A95917" w14:textId="77777777" w:rsidR="00725BF7" w:rsidRPr="00405FF8" w:rsidRDefault="00725BF7" w:rsidP="00725BF7">
      <w:pPr>
        <w:jc w:val="center"/>
        <w:rPr>
          <w:sz w:val="24"/>
          <w:szCs w:val="24"/>
        </w:rPr>
      </w:pPr>
    </w:p>
    <w:p w14:paraId="6886AF0F" w14:textId="77777777" w:rsidR="00A51004" w:rsidRPr="00A51004" w:rsidRDefault="00A51004" w:rsidP="0040005C">
      <w:pPr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A51004">
        <w:rPr>
          <w:sz w:val="24"/>
          <w:szCs w:val="24"/>
        </w:rPr>
        <w:instrText>https://rcs.uoregon.edu/content/human-subjects-applications-forms</w:instrText>
      </w:r>
    </w:p>
    <w:p w14:paraId="11F6C6F7" w14:textId="77777777" w:rsidR="00A51004" w:rsidRPr="00933441" w:rsidRDefault="00A51004" w:rsidP="0040005C">
      <w:pPr>
        <w:jc w:val="center"/>
        <w:rPr>
          <w:rStyle w:val="Hyperlink"/>
          <w:sz w:val="24"/>
          <w:szCs w:val="24"/>
        </w:rPr>
      </w:pP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933441">
        <w:rPr>
          <w:rStyle w:val="Hyperlink"/>
          <w:sz w:val="24"/>
          <w:szCs w:val="24"/>
        </w:rPr>
        <w:t>https://rcs.uoregon.edu/content/human-subjects-applications-forms</w:t>
      </w:r>
    </w:p>
    <w:p w14:paraId="3FED37FA" w14:textId="433BB684" w:rsidR="0040005C" w:rsidRPr="009D1252" w:rsidRDefault="00A51004" w:rsidP="0040005C">
      <w:pPr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0A8940E0" w14:textId="77777777" w:rsidR="0040005C" w:rsidRPr="009D1252" w:rsidRDefault="00494F5D" w:rsidP="0040005C">
      <w:pPr>
        <w:jc w:val="center"/>
        <w:rPr>
          <w:sz w:val="24"/>
          <w:szCs w:val="24"/>
        </w:rPr>
      </w:pPr>
      <w:hyperlink r:id="rId7" w:history="1">
        <w:r w:rsidR="0040005C" w:rsidRPr="009D1252">
          <w:rPr>
            <w:rStyle w:val="Hyperlink"/>
            <w:sz w:val="24"/>
            <w:szCs w:val="24"/>
          </w:rPr>
          <w:t>https://aws.uoregon.edu/</w:t>
        </w:r>
      </w:hyperlink>
    </w:p>
    <w:p w14:paraId="2F235D5B" w14:textId="77777777" w:rsidR="00725BF7" w:rsidRPr="00405FF8" w:rsidRDefault="00725BF7" w:rsidP="00725BF7">
      <w:pPr>
        <w:jc w:val="center"/>
        <w:rPr>
          <w:sz w:val="24"/>
          <w:szCs w:val="24"/>
        </w:rPr>
      </w:pPr>
    </w:p>
    <w:p w14:paraId="7AC14812" w14:textId="77777777" w:rsidR="00725BF7" w:rsidRDefault="00725BF7" w:rsidP="00725BF7">
      <w:pPr>
        <w:rPr>
          <w:sz w:val="24"/>
          <w:szCs w:val="24"/>
        </w:rPr>
      </w:pPr>
    </w:p>
    <w:p w14:paraId="63F6C1FA" w14:textId="6613727B" w:rsidR="00725BF7" w:rsidRPr="004A6967" w:rsidRDefault="00725BF7" w:rsidP="00725BF7">
      <w:pPr>
        <w:rPr>
          <w:sz w:val="24"/>
          <w:szCs w:val="24"/>
        </w:rPr>
      </w:pPr>
      <w:r w:rsidRPr="00405FF8">
        <w:rPr>
          <w:b/>
          <w:sz w:val="24"/>
          <w:szCs w:val="24"/>
          <w:u w:val="single"/>
        </w:rPr>
        <w:t>After</w:t>
      </w:r>
      <w:r w:rsidRPr="00405FF8">
        <w:rPr>
          <w:sz w:val="24"/>
          <w:szCs w:val="24"/>
        </w:rPr>
        <w:t xml:space="preserve"> receiving approval, please fill out the following and return this form to the Graduate Secretary.</w:t>
      </w:r>
      <w:r>
        <w:rPr>
          <w:sz w:val="24"/>
          <w:szCs w:val="24"/>
        </w:rPr>
        <w:t xml:space="preserve">  This form must be on file </w:t>
      </w:r>
      <w:r w:rsidRPr="004A6967">
        <w:rPr>
          <w:b/>
          <w:sz w:val="24"/>
          <w:szCs w:val="24"/>
          <w:u w:val="single"/>
        </w:rPr>
        <w:t>before</w:t>
      </w:r>
      <w:r>
        <w:rPr>
          <w:sz w:val="24"/>
          <w:szCs w:val="24"/>
        </w:rPr>
        <w:t xml:space="preserve"> you apply for your </w:t>
      </w:r>
      <w:r w:rsidR="00CF0043">
        <w:rPr>
          <w:sz w:val="24"/>
          <w:szCs w:val="24"/>
        </w:rPr>
        <w:t>Oral Defense</w:t>
      </w:r>
      <w:r>
        <w:rPr>
          <w:sz w:val="24"/>
          <w:szCs w:val="24"/>
        </w:rPr>
        <w:t>.</w:t>
      </w:r>
    </w:p>
    <w:p w14:paraId="0C7C778E" w14:textId="77777777" w:rsidR="00725BF7" w:rsidRDefault="00725BF7" w:rsidP="00725BF7">
      <w:pPr>
        <w:rPr>
          <w:sz w:val="24"/>
          <w:szCs w:val="24"/>
        </w:rPr>
      </w:pPr>
    </w:p>
    <w:p w14:paraId="1E032CFF" w14:textId="77777777" w:rsidR="00725BF7" w:rsidRDefault="00725BF7" w:rsidP="00725BF7">
      <w:pPr>
        <w:tabs>
          <w:tab w:val="left" w:pos="3420"/>
          <w:tab w:val="left" w:pos="4320"/>
          <w:tab w:val="left" w:pos="6300"/>
        </w:tabs>
        <w:ind w:left="720" w:right="720"/>
        <w:rPr>
          <w:sz w:val="24"/>
          <w:szCs w:val="24"/>
        </w:rPr>
      </w:pPr>
    </w:p>
    <w:p w14:paraId="7AE20521" w14:textId="7111C07B" w:rsidR="00725BF7" w:rsidRPr="00405FF8" w:rsidRDefault="00725BF7" w:rsidP="00725BF7">
      <w:pPr>
        <w:tabs>
          <w:tab w:val="left" w:pos="3420"/>
          <w:tab w:val="left" w:pos="4320"/>
          <w:tab w:val="left" w:pos="6300"/>
        </w:tabs>
        <w:ind w:left="720" w:right="720"/>
        <w:rPr>
          <w:sz w:val="24"/>
          <w:szCs w:val="24"/>
        </w:rPr>
      </w:pPr>
      <w:r w:rsidRPr="00405FF8">
        <w:rPr>
          <w:sz w:val="24"/>
          <w:szCs w:val="24"/>
        </w:rPr>
        <w:t xml:space="preserve">Did you include </w:t>
      </w:r>
      <w:r w:rsidRPr="00405FF8">
        <w:rPr>
          <w:b/>
          <w:sz w:val="24"/>
          <w:szCs w:val="24"/>
        </w:rPr>
        <w:t>human subjects</w:t>
      </w:r>
      <w:r w:rsidRPr="00405FF8">
        <w:rPr>
          <w:sz w:val="24"/>
          <w:szCs w:val="24"/>
        </w:rPr>
        <w:t xml:space="preserve"> in your research for this degree?  ___Yes     _</w:t>
      </w:r>
      <w:proofErr w:type="spellStart"/>
      <w:r w:rsidR="00322659">
        <w:rPr>
          <w:sz w:val="24"/>
          <w:szCs w:val="24"/>
        </w:rPr>
        <w:t>X</w:t>
      </w:r>
      <w:r w:rsidRPr="00405FF8">
        <w:rPr>
          <w:sz w:val="24"/>
          <w:szCs w:val="24"/>
        </w:rPr>
        <w:t>_No</w:t>
      </w:r>
      <w:proofErr w:type="spellEnd"/>
    </w:p>
    <w:p w14:paraId="4BEBC2AA" w14:textId="77777777" w:rsidR="00725BF7" w:rsidRPr="00405FF8" w:rsidRDefault="00725BF7" w:rsidP="00725BF7">
      <w:pPr>
        <w:tabs>
          <w:tab w:val="left" w:pos="720"/>
          <w:tab w:val="left" w:pos="3420"/>
          <w:tab w:val="left" w:pos="4320"/>
          <w:tab w:val="left" w:pos="6300"/>
        </w:tabs>
        <w:ind w:left="1440" w:right="1440"/>
        <w:rPr>
          <w:sz w:val="24"/>
          <w:szCs w:val="24"/>
        </w:rPr>
      </w:pPr>
      <w:r w:rsidRPr="00405FF8">
        <w:rPr>
          <w:sz w:val="24"/>
          <w:szCs w:val="24"/>
        </w:rPr>
        <w:t>If yes, enter your protocol number from the Committee for the Protection of Human Subjects: ____________________________________.</w:t>
      </w:r>
    </w:p>
    <w:p w14:paraId="2E97E161" w14:textId="77777777" w:rsidR="00725BF7" w:rsidRPr="00405FF8" w:rsidRDefault="00725BF7" w:rsidP="00725BF7">
      <w:pPr>
        <w:tabs>
          <w:tab w:val="left" w:pos="720"/>
          <w:tab w:val="left" w:pos="3420"/>
          <w:tab w:val="left" w:pos="4320"/>
          <w:tab w:val="left" w:pos="6300"/>
        </w:tabs>
        <w:ind w:left="720" w:right="720"/>
        <w:rPr>
          <w:sz w:val="24"/>
          <w:szCs w:val="24"/>
        </w:rPr>
      </w:pPr>
    </w:p>
    <w:p w14:paraId="13AE161D" w14:textId="408F585E" w:rsidR="00725BF7" w:rsidRPr="00405FF8" w:rsidRDefault="00725BF7" w:rsidP="00725BF7">
      <w:pPr>
        <w:tabs>
          <w:tab w:val="left" w:pos="3420"/>
          <w:tab w:val="left" w:pos="4320"/>
          <w:tab w:val="left" w:pos="6300"/>
        </w:tabs>
        <w:ind w:left="720" w:right="720"/>
        <w:rPr>
          <w:sz w:val="24"/>
          <w:szCs w:val="24"/>
        </w:rPr>
      </w:pPr>
      <w:r w:rsidRPr="00405FF8">
        <w:rPr>
          <w:sz w:val="24"/>
          <w:szCs w:val="24"/>
        </w:rPr>
        <w:t xml:space="preserve">Did you include </w:t>
      </w:r>
      <w:r w:rsidRPr="00405FF8">
        <w:rPr>
          <w:b/>
          <w:sz w:val="24"/>
          <w:szCs w:val="24"/>
        </w:rPr>
        <w:t>animal subjects</w:t>
      </w:r>
      <w:r w:rsidRPr="00405FF8">
        <w:rPr>
          <w:sz w:val="24"/>
          <w:szCs w:val="24"/>
        </w:rPr>
        <w:t xml:space="preserve"> in your research for this degree?  _</w:t>
      </w:r>
      <w:proofErr w:type="spellStart"/>
      <w:r w:rsidR="00322659">
        <w:rPr>
          <w:sz w:val="24"/>
          <w:szCs w:val="24"/>
        </w:rPr>
        <w:t>X</w:t>
      </w:r>
      <w:r w:rsidRPr="00405FF8">
        <w:rPr>
          <w:sz w:val="24"/>
          <w:szCs w:val="24"/>
        </w:rPr>
        <w:t>_Yes</w:t>
      </w:r>
      <w:proofErr w:type="spellEnd"/>
      <w:r w:rsidRPr="00405FF8">
        <w:rPr>
          <w:sz w:val="24"/>
          <w:szCs w:val="24"/>
        </w:rPr>
        <w:t xml:space="preserve">     ___No</w:t>
      </w:r>
    </w:p>
    <w:p w14:paraId="18932224" w14:textId="367ED2A0" w:rsidR="00725BF7" w:rsidRPr="00405FF8" w:rsidRDefault="00725BF7" w:rsidP="00725BF7">
      <w:pPr>
        <w:tabs>
          <w:tab w:val="left" w:pos="720"/>
          <w:tab w:val="left" w:pos="3420"/>
          <w:tab w:val="left" w:pos="4320"/>
          <w:tab w:val="left" w:pos="6300"/>
        </w:tabs>
        <w:ind w:left="1440" w:right="1440"/>
        <w:rPr>
          <w:sz w:val="24"/>
          <w:szCs w:val="24"/>
        </w:rPr>
      </w:pPr>
      <w:r w:rsidRPr="00405FF8">
        <w:rPr>
          <w:sz w:val="24"/>
          <w:szCs w:val="24"/>
        </w:rPr>
        <w:t>If yes, enter your protocol number from the Institutional Animal Care and Use Committee: _</w:t>
      </w:r>
      <w:r w:rsidR="00322659">
        <w:rPr>
          <w:sz w:val="24"/>
          <w:szCs w:val="24"/>
        </w:rPr>
        <w:t>21-20</w:t>
      </w:r>
      <w:r w:rsidRPr="00405FF8">
        <w:rPr>
          <w:sz w:val="24"/>
          <w:szCs w:val="24"/>
        </w:rPr>
        <w:t>________________________________.</w:t>
      </w:r>
    </w:p>
    <w:p w14:paraId="5F917D1E" w14:textId="77777777" w:rsidR="00725BF7" w:rsidRDefault="00725BF7" w:rsidP="00725BF7">
      <w:pPr>
        <w:tabs>
          <w:tab w:val="left" w:pos="720"/>
          <w:tab w:val="left" w:pos="3420"/>
          <w:tab w:val="left" w:pos="4320"/>
          <w:tab w:val="left" w:pos="6300"/>
        </w:tabs>
        <w:rPr>
          <w:sz w:val="24"/>
          <w:szCs w:val="24"/>
        </w:rPr>
      </w:pPr>
    </w:p>
    <w:p w14:paraId="6B79D105" w14:textId="77777777" w:rsidR="00725BF7" w:rsidRDefault="00725BF7" w:rsidP="00725BF7">
      <w:pPr>
        <w:tabs>
          <w:tab w:val="left" w:pos="720"/>
          <w:tab w:val="left" w:pos="3420"/>
          <w:tab w:val="left" w:pos="4320"/>
          <w:tab w:val="left" w:pos="6300"/>
        </w:tabs>
        <w:rPr>
          <w:sz w:val="24"/>
          <w:szCs w:val="24"/>
        </w:rPr>
      </w:pPr>
    </w:p>
    <w:p w14:paraId="3B54A6F3" w14:textId="77777777" w:rsidR="00725BF7" w:rsidRDefault="00725BF7" w:rsidP="00725BF7">
      <w:pPr>
        <w:pStyle w:val="Heading1"/>
        <w:tabs>
          <w:tab w:val="left" w:pos="1350"/>
          <w:tab w:val="left" w:pos="4680"/>
          <w:tab w:val="left" w:pos="828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Print Names</w:t>
      </w:r>
      <w:r>
        <w:rPr>
          <w:rFonts w:ascii="Times New Roman" w:hAnsi="Times New Roman"/>
        </w:rPr>
        <w:tab/>
        <w:t xml:space="preserve"> Signatures</w:t>
      </w:r>
      <w:r>
        <w:rPr>
          <w:rFonts w:ascii="Times New Roman" w:hAnsi="Times New Roman"/>
        </w:rPr>
        <w:tab/>
        <w:t>Date</w:t>
      </w:r>
    </w:p>
    <w:p w14:paraId="3995951D" w14:textId="33D23CF0" w:rsidR="00725BF7" w:rsidRDefault="00725BF7" w:rsidP="00725BF7">
      <w:pPr>
        <w:rPr>
          <w:sz w:val="24"/>
        </w:rPr>
      </w:pPr>
    </w:p>
    <w:tbl>
      <w:tblPr>
        <w:tblStyle w:val="TableGrid"/>
        <w:tblW w:w="10080" w:type="dxa"/>
        <w:tblInd w:w="18" w:type="dxa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91"/>
        <w:gridCol w:w="3427"/>
        <w:gridCol w:w="2362"/>
      </w:tblGrid>
      <w:tr w:rsidR="00725BF7" w14:paraId="7D1C51F2" w14:textId="77777777" w:rsidTr="00103693">
        <w:trPr>
          <w:trHeight w:val="360"/>
        </w:trPr>
        <w:tc>
          <w:tcPr>
            <w:tcW w:w="4291" w:type="dxa"/>
          </w:tcPr>
          <w:p w14:paraId="3A865566" w14:textId="73ED31E3" w:rsidR="00725BF7" w:rsidRDefault="00725BF7" w:rsidP="00103693">
            <w:pPr>
              <w:tabs>
                <w:tab w:val="left" w:pos="3420"/>
                <w:tab w:val="left" w:pos="4320"/>
                <w:tab w:val="left" w:pos="6300"/>
              </w:tabs>
              <w:rPr>
                <w:sz w:val="24"/>
              </w:rPr>
            </w:pPr>
            <w:r>
              <w:rPr>
                <w:sz w:val="24"/>
              </w:rPr>
              <w:t xml:space="preserve">Student: </w:t>
            </w:r>
            <w:r w:rsidR="00703272">
              <w:rPr>
                <w:sz w:val="24"/>
              </w:rPr>
              <w:t xml:space="preserve">    Jonathan Saunders</w:t>
            </w:r>
          </w:p>
        </w:tc>
        <w:tc>
          <w:tcPr>
            <w:tcW w:w="3427" w:type="dxa"/>
          </w:tcPr>
          <w:p w14:paraId="4E86F80E" w14:textId="2378929D" w:rsidR="00725BF7" w:rsidRDefault="00703272" w:rsidP="00103693">
            <w:pPr>
              <w:tabs>
                <w:tab w:val="left" w:pos="3420"/>
                <w:tab w:val="left" w:pos="4320"/>
                <w:tab w:val="left" w:pos="6300"/>
              </w:tabs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2281FE66" wp14:editId="6A842909">
                  <wp:simplePos x="0" y="0"/>
                  <wp:positionH relativeFrom="column">
                    <wp:posOffset>-53921</wp:posOffset>
                  </wp:positionH>
                  <wp:positionV relativeFrom="paragraph">
                    <wp:posOffset>-253555</wp:posOffset>
                  </wp:positionV>
                  <wp:extent cx="1293779" cy="695844"/>
                  <wp:effectExtent l="0" t="0" r="1905" b="3175"/>
                  <wp:wrapNone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779" cy="69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62" w:type="dxa"/>
            <w:vAlign w:val="center"/>
          </w:tcPr>
          <w:p w14:paraId="2AE70E4C" w14:textId="161EEEF2" w:rsidR="00725BF7" w:rsidRDefault="00703272" w:rsidP="00103693">
            <w:pPr>
              <w:tabs>
                <w:tab w:val="left" w:pos="3420"/>
                <w:tab w:val="left" w:pos="4320"/>
                <w:tab w:val="left" w:pos="6300"/>
              </w:tabs>
              <w:rPr>
                <w:sz w:val="24"/>
              </w:rPr>
            </w:pPr>
            <w:r>
              <w:rPr>
                <w:sz w:val="24"/>
              </w:rPr>
              <w:t>2022-03-11</w:t>
            </w:r>
          </w:p>
        </w:tc>
      </w:tr>
    </w:tbl>
    <w:p w14:paraId="4280B709" w14:textId="77777777" w:rsidR="00725BF7" w:rsidRDefault="00725BF7" w:rsidP="00725BF7">
      <w:pPr>
        <w:tabs>
          <w:tab w:val="left" w:pos="3420"/>
          <w:tab w:val="left" w:pos="4320"/>
          <w:tab w:val="left" w:pos="6300"/>
        </w:tabs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6"/>
        <w:gridCol w:w="3361"/>
        <w:gridCol w:w="2349"/>
      </w:tblGrid>
      <w:tr w:rsidR="00725BF7" w14:paraId="47A310BF" w14:textId="77777777" w:rsidTr="00103693">
        <w:trPr>
          <w:trHeight w:val="360"/>
        </w:trPr>
        <w:tc>
          <w:tcPr>
            <w:tcW w:w="4291" w:type="dxa"/>
            <w:vAlign w:val="center"/>
          </w:tcPr>
          <w:p w14:paraId="5EFAB380" w14:textId="2000F245" w:rsidR="00725BF7" w:rsidRDefault="00725BF7" w:rsidP="00103693">
            <w:pPr>
              <w:tabs>
                <w:tab w:val="left" w:pos="3420"/>
                <w:tab w:val="left" w:pos="4320"/>
                <w:tab w:val="left" w:pos="6300"/>
              </w:tabs>
              <w:rPr>
                <w:sz w:val="24"/>
              </w:rPr>
            </w:pPr>
            <w:r>
              <w:rPr>
                <w:sz w:val="24"/>
              </w:rPr>
              <w:t>Advisor*:</w:t>
            </w:r>
            <w:r w:rsidR="00703272">
              <w:rPr>
                <w:sz w:val="24"/>
              </w:rPr>
              <w:t xml:space="preserve">  Michael </w:t>
            </w:r>
            <w:proofErr w:type="spellStart"/>
            <w:r w:rsidR="00703272">
              <w:rPr>
                <w:sz w:val="24"/>
              </w:rPr>
              <w:t>Wehr</w:t>
            </w:r>
            <w:proofErr w:type="spellEnd"/>
          </w:p>
        </w:tc>
        <w:tc>
          <w:tcPr>
            <w:tcW w:w="3427" w:type="dxa"/>
            <w:vAlign w:val="center"/>
          </w:tcPr>
          <w:p w14:paraId="52C53088" w14:textId="77777777" w:rsidR="00725BF7" w:rsidRDefault="00725BF7" w:rsidP="00103693">
            <w:pPr>
              <w:tabs>
                <w:tab w:val="left" w:pos="3420"/>
                <w:tab w:val="left" w:pos="4320"/>
                <w:tab w:val="left" w:pos="6300"/>
              </w:tabs>
              <w:rPr>
                <w:sz w:val="24"/>
              </w:rPr>
            </w:pPr>
          </w:p>
        </w:tc>
        <w:tc>
          <w:tcPr>
            <w:tcW w:w="2394" w:type="dxa"/>
            <w:vAlign w:val="center"/>
          </w:tcPr>
          <w:p w14:paraId="71E3B4FC" w14:textId="77777777" w:rsidR="00725BF7" w:rsidRDefault="00725BF7" w:rsidP="00103693">
            <w:pPr>
              <w:tabs>
                <w:tab w:val="left" w:pos="3420"/>
                <w:tab w:val="left" w:pos="4320"/>
                <w:tab w:val="left" w:pos="6300"/>
              </w:tabs>
              <w:rPr>
                <w:sz w:val="24"/>
              </w:rPr>
            </w:pPr>
          </w:p>
        </w:tc>
      </w:tr>
    </w:tbl>
    <w:p w14:paraId="55C64A20" w14:textId="77777777" w:rsidR="00725BF7" w:rsidRDefault="00725BF7" w:rsidP="00725BF7">
      <w:pPr>
        <w:tabs>
          <w:tab w:val="left" w:pos="3420"/>
          <w:tab w:val="left" w:pos="4320"/>
          <w:tab w:val="left" w:pos="6300"/>
        </w:tabs>
        <w:jc w:val="center"/>
        <w:rPr>
          <w:sz w:val="24"/>
        </w:rPr>
      </w:pPr>
    </w:p>
    <w:p w14:paraId="33168631" w14:textId="77777777" w:rsidR="00725BF7" w:rsidRDefault="00725BF7" w:rsidP="00725BF7">
      <w:pPr>
        <w:tabs>
          <w:tab w:val="left" w:pos="3420"/>
          <w:tab w:val="left" w:pos="4320"/>
          <w:tab w:val="left" w:pos="6300"/>
        </w:tabs>
        <w:jc w:val="center"/>
        <w:rPr>
          <w:sz w:val="24"/>
        </w:rPr>
      </w:pPr>
    </w:p>
    <w:p w14:paraId="0226D41B" w14:textId="77777777" w:rsidR="00725BF7" w:rsidRDefault="00725BF7" w:rsidP="00725BF7">
      <w:pPr>
        <w:tabs>
          <w:tab w:val="left" w:pos="720"/>
          <w:tab w:val="left" w:pos="3420"/>
          <w:tab w:val="left" w:pos="4320"/>
          <w:tab w:val="left" w:pos="6300"/>
        </w:tabs>
        <w:jc w:val="center"/>
      </w:pPr>
      <w:r>
        <w:t xml:space="preserve">*Your signature certifies your approval of this student’s research project and the validity of the </w:t>
      </w:r>
    </w:p>
    <w:p w14:paraId="26A3BC2B" w14:textId="77777777" w:rsidR="00725BF7" w:rsidRDefault="00725BF7" w:rsidP="00725BF7">
      <w:pPr>
        <w:tabs>
          <w:tab w:val="left" w:pos="720"/>
          <w:tab w:val="left" w:pos="3420"/>
          <w:tab w:val="left" w:pos="4320"/>
          <w:tab w:val="left" w:pos="6300"/>
        </w:tabs>
        <w:jc w:val="center"/>
      </w:pPr>
      <w:r>
        <w:t>protocol number noted above.</w:t>
      </w:r>
    </w:p>
    <w:p w14:paraId="1C4F08B7" w14:textId="77777777" w:rsidR="007634E0" w:rsidRDefault="007634E0" w:rsidP="00704631">
      <w:pPr>
        <w:pStyle w:val="Title"/>
        <w:spacing w:line="360" w:lineRule="auto"/>
      </w:pPr>
    </w:p>
    <w:sectPr w:rsidR="007634E0" w:rsidSect="00004FF1">
      <w:headerReference w:type="default" r:id="rId9"/>
      <w:headerReference w:type="first" r:id="rId10"/>
      <w:footerReference w:type="first" r:id="rId11"/>
      <w:footnotePr>
        <w:numRestart w:val="eachSect"/>
      </w:footnotePr>
      <w:endnotePr>
        <w:numFmt w:val="decimal"/>
      </w:endnotePr>
      <w:type w:val="continuous"/>
      <w:pgSz w:w="12240" w:h="15840"/>
      <w:pgMar w:top="1152" w:right="1152" w:bottom="1152" w:left="115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EF63B" w14:textId="77777777" w:rsidR="00494F5D" w:rsidRDefault="00494F5D">
      <w:r>
        <w:separator/>
      </w:r>
    </w:p>
  </w:endnote>
  <w:endnote w:type="continuationSeparator" w:id="0">
    <w:p w14:paraId="4A1C29AD" w14:textId="77777777" w:rsidR="00494F5D" w:rsidRDefault="00494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CA480" w14:textId="41F62B07" w:rsidR="005E79BD" w:rsidRPr="00AF41F0" w:rsidRDefault="005E79BD" w:rsidP="00AF41F0">
    <w:pPr>
      <w:pStyle w:val="Footer"/>
      <w:jc w:val="right"/>
      <w:rPr>
        <w:sz w:val="16"/>
        <w:szCs w:val="16"/>
      </w:rPr>
    </w:pPr>
    <w:r>
      <w:tab/>
    </w:r>
    <w:r>
      <w:tab/>
    </w:r>
    <w:r w:rsidR="00074188">
      <w:rPr>
        <w:sz w:val="16"/>
        <w:szCs w:val="16"/>
      </w:rPr>
      <w:t>9/2021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26CD0" w14:textId="77777777" w:rsidR="00494F5D" w:rsidRDefault="00494F5D">
      <w:r>
        <w:separator/>
      </w:r>
    </w:p>
  </w:footnote>
  <w:footnote w:type="continuationSeparator" w:id="0">
    <w:p w14:paraId="12CDB1D0" w14:textId="77777777" w:rsidR="00494F5D" w:rsidRDefault="00494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D7505" w14:textId="77777777" w:rsidR="005E79BD" w:rsidRDefault="005E79BD">
    <w:pPr>
      <w:pStyle w:val="Header"/>
      <w:tabs>
        <w:tab w:val="left" w:pos="7380"/>
      </w:tabs>
    </w:pPr>
    <w:r>
      <w:rPr>
        <w:smallCaps/>
        <w:u w:val="single"/>
      </w:rPr>
      <w:t>Department of Psychology</w:t>
    </w:r>
    <w:r>
      <w:rPr>
        <w:smallCaps/>
        <w:u w:val="single"/>
      </w:rPr>
      <w:tab/>
    </w:r>
    <w:r>
      <w:rPr>
        <w:smallCaps/>
        <w:u w:val="single"/>
      </w:rPr>
      <w:tab/>
      <w:t>University of Oregon</w:t>
    </w:r>
  </w:p>
  <w:p w14:paraId="139F31D0" w14:textId="77777777" w:rsidR="005E79BD" w:rsidRDefault="005E79BD">
    <w:pPr>
      <w:pStyle w:val="Header"/>
    </w:pPr>
  </w:p>
  <w:p w14:paraId="5D46A8BD" w14:textId="77777777" w:rsidR="005E79BD" w:rsidRDefault="005E79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E35FC" w14:textId="77777777" w:rsidR="000F08B8" w:rsidRDefault="000F08B8" w:rsidP="000F08B8">
    <w:pPr>
      <w:pStyle w:val="Header"/>
      <w:tabs>
        <w:tab w:val="left" w:pos="7380"/>
      </w:tabs>
    </w:pPr>
    <w:r>
      <w:rPr>
        <w:smallCaps/>
        <w:u w:val="single"/>
      </w:rPr>
      <w:t>Department of Psychology</w:t>
    </w:r>
    <w:r>
      <w:rPr>
        <w:smallCaps/>
        <w:u w:val="single"/>
      </w:rPr>
      <w:tab/>
    </w:r>
    <w:r>
      <w:rPr>
        <w:smallCaps/>
        <w:u w:val="single"/>
      </w:rPr>
      <w:tab/>
      <w:t>University of Oregon</w:t>
    </w:r>
  </w:p>
  <w:p w14:paraId="20997F4F" w14:textId="77777777" w:rsidR="000F08B8" w:rsidRDefault="000F0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66865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0000002"/>
    <w:multiLevelType w:val="singleLevel"/>
    <w:tmpl w:val="0000000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00000008"/>
    <w:multiLevelType w:val="singleLevel"/>
    <w:tmpl w:val="00000000"/>
    <w:lvl w:ilvl="0">
      <w:start w:val="1"/>
      <w:numFmt w:val="bullet"/>
      <w:lvlText w:val="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00000009"/>
    <w:multiLevelType w:val="singleLevel"/>
    <w:tmpl w:val="00000000"/>
    <w:lvl w:ilvl="0">
      <w:start w:val="1"/>
      <w:numFmt w:val="bullet"/>
      <w:lvlText w:val="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02DB4A1C"/>
    <w:multiLevelType w:val="singleLevel"/>
    <w:tmpl w:val="D5E0A1B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6" w15:restartNumberingAfterBreak="0">
    <w:nsid w:val="06B50B89"/>
    <w:multiLevelType w:val="singleLevel"/>
    <w:tmpl w:val="580080F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7" w15:restartNumberingAfterBreak="0">
    <w:nsid w:val="0AED490C"/>
    <w:multiLevelType w:val="singleLevel"/>
    <w:tmpl w:val="10086B8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8" w15:restartNumberingAfterBreak="0">
    <w:nsid w:val="0D506C4E"/>
    <w:multiLevelType w:val="singleLevel"/>
    <w:tmpl w:val="6A0CC06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9" w15:restartNumberingAfterBreak="0">
    <w:nsid w:val="0F044FD2"/>
    <w:multiLevelType w:val="singleLevel"/>
    <w:tmpl w:val="046E3334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0" w15:restartNumberingAfterBreak="0">
    <w:nsid w:val="147E6600"/>
    <w:multiLevelType w:val="hybridMultilevel"/>
    <w:tmpl w:val="CC3222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D0CF7"/>
    <w:multiLevelType w:val="singleLevel"/>
    <w:tmpl w:val="3BBE4EC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294D3198"/>
    <w:multiLevelType w:val="singleLevel"/>
    <w:tmpl w:val="82DE1B66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3" w15:restartNumberingAfterBreak="0">
    <w:nsid w:val="351B1593"/>
    <w:multiLevelType w:val="singleLevel"/>
    <w:tmpl w:val="D916A8D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4" w15:restartNumberingAfterBreak="0">
    <w:nsid w:val="37667814"/>
    <w:multiLevelType w:val="singleLevel"/>
    <w:tmpl w:val="B3B6C9DC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5" w15:restartNumberingAfterBreak="0">
    <w:nsid w:val="38000A6D"/>
    <w:multiLevelType w:val="singleLevel"/>
    <w:tmpl w:val="6CE2BB5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6" w15:restartNumberingAfterBreak="0">
    <w:nsid w:val="39F70634"/>
    <w:multiLevelType w:val="singleLevel"/>
    <w:tmpl w:val="5EC046C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7" w15:restartNumberingAfterBreak="0">
    <w:nsid w:val="3F833515"/>
    <w:multiLevelType w:val="singleLevel"/>
    <w:tmpl w:val="533ED3E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8" w15:restartNumberingAfterBreak="0">
    <w:nsid w:val="3FD813B3"/>
    <w:multiLevelType w:val="singleLevel"/>
    <w:tmpl w:val="D55CABC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9" w15:restartNumberingAfterBreak="0">
    <w:nsid w:val="4012333A"/>
    <w:multiLevelType w:val="singleLevel"/>
    <w:tmpl w:val="D624B4E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0" w15:restartNumberingAfterBreak="0">
    <w:nsid w:val="43D21A32"/>
    <w:multiLevelType w:val="singleLevel"/>
    <w:tmpl w:val="301061A6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1" w15:restartNumberingAfterBreak="0">
    <w:nsid w:val="489E12A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2" w15:restartNumberingAfterBreak="0">
    <w:nsid w:val="4D04590E"/>
    <w:multiLevelType w:val="singleLevel"/>
    <w:tmpl w:val="56CA158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3" w15:restartNumberingAfterBreak="0">
    <w:nsid w:val="4EE44D1C"/>
    <w:multiLevelType w:val="singleLevel"/>
    <w:tmpl w:val="E1EA8826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4" w15:restartNumberingAfterBreak="0">
    <w:nsid w:val="5B005153"/>
    <w:multiLevelType w:val="singleLevel"/>
    <w:tmpl w:val="4C0AA98A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5" w15:restartNumberingAfterBreak="0">
    <w:nsid w:val="5E367784"/>
    <w:multiLevelType w:val="singleLevel"/>
    <w:tmpl w:val="9D184A6A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6" w15:restartNumberingAfterBreak="0">
    <w:nsid w:val="5F3C5B31"/>
    <w:multiLevelType w:val="singleLevel"/>
    <w:tmpl w:val="3D9AA86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7" w15:restartNumberingAfterBreak="0">
    <w:nsid w:val="61FA72F7"/>
    <w:multiLevelType w:val="singleLevel"/>
    <w:tmpl w:val="86FE42F8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8" w15:restartNumberingAfterBreak="0">
    <w:nsid w:val="64A85582"/>
    <w:multiLevelType w:val="singleLevel"/>
    <w:tmpl w:val="4E04410A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9" w15:restartNumberingAfterBreak="0">
    <w:nsid w:val="65BE741C"/>
    <w:multiLevelType w:val="hybridMultilevel"/>
    <w:tmpl w:val="54E8A56A"/>
    <w:lvl w:ilvl="0" w:tplc="A6082AA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A34C1D"/>
    <w:multiLevelType w:val="singleLevel"/>
    <w:tmpl w:val="83E2E4E0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1" w15:restartNumberingAfterBreak="0">
    <w:nsid w:val="66B44D17"/>
    <w:multiLevelType w:val="hybridMultilevel"/>
    <w:tmpl w:val="578616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114F50"/>
    <w:multiLevelType w:val="singleLevel"/>
    <w:tmpl w:val="0CDE0F7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AFF7F9A"/>
    <w:multiLevelType w:val="singleLevel"/>
    <w:tmpl w:val="1BEC819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4" w15:restartNumberingAfterBreak="0">
    <w:nsid w:val="6EEB7D69"/>
    <w:multiLevelType w:val="hybridMultilevel"/>
    <w:tmpl w:val="3CA62880"/>
    <w:lvl w:ilvl="0" w:tplc="0C4CFC6A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F91635A"/>
    <w:multiLevelType w:val="singleLevel"/>
    <w:tmpl w:val="657A5FD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6" w15:restartNumberingAfterBreak="0">
    <w:nsid w:val="706A713A"/>
    <w:multiLevelType w:val="hybridMultilevel"/>
    <w:tmpl w:val="3E6C34F2"/>
    <w:lvl w:ilvl="0" w:tplc="EFEE33EC">
      <w:start w:val="1"/>
      <w:numFmt w:val="decimal"/>
      <w:lvlText w:val="(%1)"/>
      <w:lvlJc w:val="left"/>
      <w:pPr>
        <w:tabs>
          <w:tab w:val="num" w:pos="768"/>
        </w:tabs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"/>
  </w:num>
  <w:num w:numId="9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10"/>
  </w:num>
  <w:num w:numId="14">
    <w:abstractNumId w:val="3"/>
  </w:num>
  <w:num w:numId="15">
    <w:abstractNumId w:val="4"/>
  </w:num>
  <w:num w:numId="16">
    <w:abstractNumId w:val="21"/>
  </w:num>
  <w:num w:numId="17">
    <w:abstractNumId w:val="12"/>
  </w:num>
  <w:num w:numId="18">
    <w:abstractNumId w:val="14"/>
  </w:num>
  <w:num w:numId="19">
    <w:abstractNumId w:val="18"/>
  </w:num>
  <w:num w:numId="20">
    <w:abstractNumId w:val="27"/>
  </w:num>
  <w:num w:numId="21">
    <w:abstractNumId w:val="15"/>
  </w:num>
  <w:num w:numId="22">
    <w:abstractNumId w:val="9"/>
  </w:num>
  <w:num w:numId="23">
    <w:abstractNumId w:val="35"/>
  </w:num>
  <w:num w:numId="24">
    <w:abstractNumId w:val="8"/>
  </w:num>
  <w:num w:numId="25">
    <w:abstractNumId w:val="7"/>
  </w:num>
  <w:num w:numId="26">
    <w:abstractNumId w:val="28"/>
  </w:num>
  <w:num w:numId="27">
    <w:abstractNumId w:val="16"/>
  </w:num>
  <w:num w:numId="28">
    <w:abstractNumId w:val="24"/>
  </w:num>
  <w:num w:numId="29">
    <w:abstractNumId w:val="20"/>
  </w:num>
  <w:num w:numId="30">
    <w:abstractNumId w:val="17"/>
  </w:num>
  <w:num w:numId="31">
    <w:abstractNumId w:val="25"/>
  </w:num>
  <w:num w:numId="32">
    <w:abstractNumId w:val="11"/>
  </w:num>
  <w:num w:numId="33">
    <w:abstractNumId w:val="22"/>
  </w:num>
  <w:num w:numId="34">
    <w:abstractNumId w:val="6"/>
  </w:num>
  <w:num w:numId="35">
    <w:abstractNumId w:val="32"/>
  </w:num>
  <w:num w:numId="36">
    <w:abstractNumId w:val="23"/>
  </w:num>
  <w:num w:numId="37">
    <w:abstractNumId w:val="19"/>
  </w:num>
  <w:num w:numId="38">
    <w:abstractNumId w:val="33"/>
  </w:num>
  <w:num w:numId="39">
    <w:abstractNumId w:val="30"/>
  </w:num>
  <w:num w:numId="40">
    <w:abstractNumId w:val="5"/>
  </w:num>
  <w:num w:numId="41">
    <w:abstractNumId w:val="13"/>
  </w:num>
  <w:num w:numId="42">
    <w:abstractNumId w:val="26"/>
  </w:num>
  <w:num w:numId="43">
    <w:abstractNumId w:val="31"/>
  </w:num>
  <w:num w:numId="44">
    <w:abstractNumId w:val="34"/>
  </w:num>
  <w:num w:numId="45">
    <w:abstractNumId w:val="29"/>
  </w:num>
  <w:num w:numId="46">
    <w:abstractNumId w:val="36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E7D"/>
    <w:rsid w:val="00000028"/>
    <w:rsid w:val="00004FF1"/>
    <w:rsid w:val="00027345"/>
    <w:rsid w:val="00027DAC"/>
    <w:rsid w:val="00032AC5"/>
    <w:rsid w:val="00044D86"/>
    <w:rsid w:val="00072424"/>
    <w:rsid w:val="00074188"/>
    <w:rsid w:val="00077AE2"/>
    <w:rsid w:val="000963F2"/>
    <w:rsid w:val="000A2452"/>
    <w:rsid w:val="000A5CF7"/>
    <w:rsid w:val="000B0783"/>
    <w:rsid w:val="000C0D7E"/>
    <w:rsid w:val="000C4E8C"/>
    <w:rsid w:val="000C7C80"/>
    <w:rsid w:val="000D47CE"/>
    <w:rsid w:val="000F08B8"/>
    <w:rsid w:val="00105516"/>
    <w:rsid w:val="00106ACA"/>
    <w:rsid w:val="0011097C"/>
    <w:rsid w:val="00114CC4"/>
    <w:rsid w:val="00124955"/>
    <w:rsid w:val="0014421C"/>
    <w:rsid w:val="00152E4E"/>
    <w:rsid w:val="0015616C"/>
    <w:rsid w:val="001631C6"/>
    <w:rsid w:val="0017467F"/>
    <w:rsid w:val="001814E2"/>
    <w:rsid w:val="00190323"/>
    <w:rsid w:val="001E183E"/>
    <w:rsid w:val="001E4A52"/>
    <w:rsid w:val="001E6F2F"/>
    <w:rsid w:val="00206205"/>
    <w:rsid w:val="002151BB"/>
    <w:rsid w:val="00221A9F"/>
    <w:rsid w:val="002362F1"/>
    <w:rsid w:val="00247B78"/>
    <w:rsid w:val="00250FE3"/>
    <w:rsid w:val="0026491E"/>
    <w:rsid w:val="00297F57"/>
    <w:rsid w:val="002D28F1"/>
    <w:rsid w:val="002D7E50"/>
    <w:rsid w:val="002E5194"/>
    <w:rsid w:val="002F70AE"/>
    <w:rsid w:val="00304FEF"/>
    <w:rsid w:val="0030608B"/>
    <w:rsid w:val="00310CA1"/>
    <w:rsid w:val="00314C84"/>
    <w:rsid w:val="00317BF4"/>
    <w:rsid w:val="00317E08"/>
    <w:rsid w:val="00322659"/>
    <w:rsid w:val="00330709"/>
    <w:rsid w:val="003473BD"/>
    <w:rsid w:val="0035537C"/>
    <w:rsid w:val="00362E77"/>
    <w:rsid w:val="003A6921"/>
    <w:rsid w:val="003B0801"/>
    <w:rsid w:val="003B522C"/>
    <w:rsid w:val="003C3E8A"/>
    <w:rsid w:val="003C6944"/>
    <w:rsid w:val="003C7267"/>
    <w:rsid w:val="003E23FF"/>
    <w:rsid w:val="003E3C26"/>
    <w:rsid w:val="003F096F"/>
    <w:rsid w:val="003F415A"/>
    <w:rsid w:val="0040005C"/>
    <w:rsid w:val="0040658A"/>
    <w:rsid w:val="00411391"/>
    <w:rsid w:val="00416D27"/>
    <w:rsid w:val="00454669"/>
    <w:rsid w:val="00455DD8"/>
    <w:rsid w:val="004657AD"/>
    <w:rsid w:val="00476DB3"/>
    <w:rsid w:val="004835B4"/>
    <w:rsid w:val="00487FFB"/>
    <w:rsid w:val="004932A2"/>
    <w:rsid w:val="00493E7D"/>
    <w:rsid w:val="00494F5D"/>
    <w:rsid w:val="004A4863"/>
    <w:rsid w:val="004B4D19"/>
    <w:rsid w:val="004C23DD"/>
    <w:rsid w:val="004D75BE"/>
    <w:rsid w:val="004E4EAC"/>
    <w:rsid w:val="00521E2D"/>
    <w:rsid w:val="00546F6C"/>
    <w:rsid w:val="00566149"/>
    <w:rsid w:val="0059023B"/>
    <w:rsid w:val="005A1F1E"/>
    <w:rsid w:val="005A401E"/>
    <w:rsid w:val="005B09B9"/>
    <w:rsid w:val="005D330D"/>
    <w:rsid w:val="005D659A"/>
    <w:rsid w:val="005E0934"/>
    <w:rsid w:val="005E79BD"/>
    <w:rsid w:val="00603252"/>
    <w:rsid w:val="0060569C"/>
    <w:rsid w:val="006069A2"/>
    <w:rsid w:val="00610655"/>
    <w:rsid w:val="0062170E"/>
    <w:rsid w:val="00623639"/>
    <w:rsid w:val="006303FD"/>
    <w:rsid w:val="006338A1"/>
    <w:rsid w:val="006416DE"/>
    <w:rsid w:val="00643F81"/>
    <w:rsid w:val="006462BA"/>
    <w:rsid w:val="00647793"/>
    <w:rsid w:val="00661451"/>
    <w:rsid w:val="0067165C"/>
    <w:rsid w:val="00673AD9"/>
    <w:rsid w:val="006829D9"/>
    <w:rsid w:val="00682C32"/>
    <w:rsid w:val="006913DB"/>
    <w:rsid w:val="00695A3E"/>
    <w:rsid w:val="006A64AD"/>
    <w:rsid w:val="006C4FE6"/>
    <w:rsid w:val="006D0424"/>
    <w:rsid w:val="006D27E7"/>
    <w:rsid w:val="006E55C2"/>
    <w:rsid w:val="006E649C"/>
    <w:rsid w:val="007003FE"/>
    <w:rsid w:val="007013B1"/>
    <w:rsid w:val="00703272"/>
    <w:rsid w:val="0070390F"/>
    <w:rsid w:val="00704631"/>
    <w:rsid w:val="007114C8"/>
    <w:rsid w:val="007206B1"/>
    <w:rsid w:val="00725BF7"/>
    <w:rsid w:val="00732845"/>
    <w:rsid w:val="00734BE3"/>
    <w:rsid w:val="00745361"/>
    <w:rsid w:val="007634E0"/>
    <w:rsid w:val="00767EFF"/>
    <w:rsid w:val="00795616"/>
    <w:rsid w:val="007B36DA"/>
    <w:rsid w:val="007B42E0"/>
    <w:rsid w:val="007C003A"/>
    <w:rsid w:val="007C13C9"/>
    <w:rsid w:val="007D0A84"/>
    <w:rsid w:val="00801590"/>
    <w:rsid w:val="00813A81"/>
    <w:rsid w:val="00820388"/>
    <w:rsid w:val="00836613"/>
    <w:rsid w:val="00842E82"/>
    <w:rsid w:val="0086016C"/>
    <w:rsid w:val="0086171C"/>
    <w:rsid w:val="008776C8"/>
    <w:rsid w:val="00881BED"/>
    <w:rsid w:val="008965CA"/>
    <w:rsid w:val="008A0D23"/>
    <w:rsid w:val="008A67EF"/>
    <w:rsid w:val="008A6C29"/>
    <w:rsid w:val="008D5096"/>
    <w:rsid w:val="008E62FB"/>
    <w:rsid w:val="008F36B6"/>
    <w:rsid w:val="008F7237"/>
    <w:rsid w:val="00902CD1"/>
    <w:rsid w:val="00903A0F"/>
    <w:rsid w:val="00906806"/>
    <w:rsid w:val="00912A45"/>
    <w:rsid w:val="00915E4D"/>
    <w:rsid w:val="00916B4D"/>
    <w:rsid w:val="009174EE"/>
    <w:rsid w:val="00937E25"/>
    <w:rsid w:val="00962DAD"/>
    <w:rsid w:val="009632D6"/>
    <w:rsid w:val="0097017F"/>
    <w:rsid w:val="00985347"/>
    <w:rsid w:val="009A512D"/>
    <w:rsid w:val="009A7B5B"/>
    <w:rsid w:val="009B3390"/>
    <w:rsid w:val="009B4505"/>
    <w:rsid w:val="009C2404"/>
    <w:rsid w:val="009C7949"/>
    <w:rsid w:val="009E7FA5"/>
    <w:rsid w:val="009F1480"/>
    <w:rsid w:val="00A0322A"/>
    <w:rsid w:val="00A03414"/>
    <w:rsid w:val="00A160A9"/>
    <w:rsid w:val="00A16DFC"/>
    <w:rsid w:val="00A26F98"/>
    <w:rsid w:val="00A318D9"/>
    <w:rsid w:val="00A33834"/>
    <w:rsid w:val="00A37ACD"/>
    <w:rsid w:val="00A47841"/>
    <w:rsid w:val="00A51004"/>
    <w:rsid w:val="00A53585"/>
    <w:rsid w:val="00A60769"/>
    <w:rsid w:val="00A80F7F"/>
    <w:rsid w:val="00A82DDB"/>
    <w:rsid w:val="00A84CC7"/>
    <w:rsid w:val="00AD2535"/>
    <w:rsid w:val="00AD2DD3"/>
    <w:rsid w:val="00AD324A"/>
    <w:rsid w:val="00AD36D1"/>
    <w:rsid w:val="00AD3B13"/>
    <w:rsid w:val="00AE0042"/>
    <w:rsid w:val="00AE1F1D"/>
    <w:rsid w:val="00AF2340"/>
    <w:rsid w:val="00AF41F0"/>
    <w:rsid w:val="00B121D3"/>
    <w:rsid w:val="00B26A89"/>
    <w:rsid w:val="00B26C32"/>
    <w:rsid w:val="00B349E7"/>
    <w:rsid w:val="00B4401C"/>
    <w:rsid w:val="00B44848"/>
    <w:rsid w:val="00B45193"/>
    <w:rsid w:val="00B73E34"/>
    <w:rsid w:val="00B84835"/>
    <w:rsid w:val="00B863F6"/>
    <w:rsid w:val="00B92A37"/>
    <w:rsid w:val="00BB14F7"/>
    <w:rsid w:val="00BC505B"/>
    <w:rsid w:val="00BE0400"/>
    <w:rsid w:val="00C01A6D"/>
    <w:rsid w:val="00C02AD8"/>
    <w:rsid w:val="00C214B1"/>
    <w:rsid w:val="00C21B24"/>
    <w:rsid w:val="00C26378"/>
    <w:rsid w:val="00C504E5"/>
    <w:rsid w:val="00C51370"/>
    <w:rsid w:val="00C52724"/>
    <w:rsid w:val="00C53825"/>
    <w:rsid w:val="00C83744"/>
    <w:rsid w:val="00C84751"/>
    <w:rsid w:val="00C848DF"/>
    <w:rsid w:val="00CA2AFC"/>
    <w:rsid w:val="00CA3EAA"/>
    <w:rsid w:val="00CB3F61"/>
    <w:rsid w:val="00CC577D"/>
    <w:rsid w:val="00CC5F20"/>
    <w:rsid w:val="00CF0043"/>
    <w:rsid w:val="00D16ADD"/>
    <w:rsid w:val="00D36A92"/>
    <w:rsid w:val="00D444AA"/>
    <w:rsid w:val="00D6499C"/>
    <w:rsid w:val="00D70EFD"/>
    <w:rsid w:val="00D71628"/>
    <w:rsid w:val="00D8351C"/>
    <w:rsid w:val="00D8550F"/>
    <w:rsid w:val="00DA14D8"/>
    <w:rsid w:val="00DB5B9B"/>
    <w:rsid w:val="00DB5E85"/>
    <w:rsid w:val="00DB671C"/>
    <w:rsid w:val="00DC2A9C"/>
    <w:rsid w:val="00DC6109"/>
    <w:rsid w:val="00DD505D"/>
    <w:rsid w:val="00DD71E9"/>
    <w:rsid w:val="00E30CCF"/>
    <w:rsid w:val="00E43AB2"/>
    <w:rsid w:val="00E4450F"/>
    <w:rsid w:val="00E616CD"/>
    <w:rsid w:val="00E82048"/>
    <w:rsid w:val="00E82BD6"/>
    <w:rsid w:val="00E850D5"/>
    <w:rsid w:val="00E92953"/>
    <w:rsid w:val="00E9417D"/>
    <w:rsid w:val="00EA63C0"/>
    <w:rsid w:val="00EC6BB1"/>
    <w:rsid w:val="00EE2A36"/>
    <w:rsid w:val="00F03A0B"/>
    <w:rsid w:val="00F137C5"/>
    <w:rsid w:val="00F15391"/>
    <w:rsid w:val="00F15416"/>
    <w:rsid w:val="00F24EBE"/>
    <w:rsid w:val="00F41C29"/>
    <w:rsid w:val="00F4229B"/>
    <w:rsid w:val="00F57B7B"/>
    <w:rsid w:val="00F702D2"/>
    <w:rsid w:val="00FA2CFE"/>
    <w:rsid w:val="00FD61F9"/>
    <w:rsid w:val="00FE11D7"/>
    <w:rsid w:val="00FE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8E2A84"/>
  <w14:defaultImageDpi w14:val="300"/>
  <w15:docId w15:val="{C7A4586B-937F-4E41-8C02-2408E74E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Helvetica" w:hAnsi="Helvetica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3420"/>
        <w:tab w:val="left" w:pos="4320"/>
        <w:tab w:val="left" w:pos="6300"/>
      </w:tabs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720"/>
        <w:tab w:val="left" w:pos="3420"/>
        <w:tab w:val="left" w:pos="4320"/>
        <w:tab w:val="left" w:pos="6300"/>
      </w:tabs>
      <w:jc w:val="center"/>
      <w:outlineLvl w:val="2"/>
    </w:pPr>
    <w:rPr>
      <w:rFonts w:ascii="Arial" w:hAnsi="Arial"/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spacing w:line="1" w:lineRule="atLeast"/>
      <w:jc w:val="center"/>
      <w:outlineLvl w:val="3"/>
    </w:pPr>
    <w:rPr>
      <w:rFonts w:ascii="Times" w:hAnsi="Times"/>
      <w:b/>
      <w:i/>
      <w:sz w:val="28"/>
    </w:rPr>
  </w:style>
  <w:style w:type="paragraph" w:styleId="Heading5">
    <w:name w:val="heading 5"/>
    <w:basedOn w:val="Normal"/>
    <w:next w:val="Normal"/>
    <w:qFormat/>
    <w:pPr>
      <w:keepNext/>
      <w:ind w:left="2160"/>
      <w:outlineLvl w:val="4"/>
    </w:pPr>
    <w:rPr>
      <w:rFonts w:ascii="Times" w:hAnsi="Times"/>
      <w:sz w:val="24"/>
    </w:rPr>
  </w:style>
  <w:style w:type="paragraph" w:styleId="Heading6">
    <w:name w:val="heading 6"/>
    <w:basedOn w:val="Normal"/>
    <w:next w:val="Normal"/>
    <w:qFormat/>
    <w:pPr>
      <w:keepNext/>
      <w:spacing w:line="1" w:lineRule="atLeast"/>
      <w:outlineLvl w:val="5"/>
    </w:pPr>
    <w:rPr>
      <w:rFonts w:ascii="Times" w:hAnsi="Times"/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utoList2">
    <w:name w:val="1AutoList2"/>
    <w:pPr>
      <w:widowControl w:val="0"/>
      <w:tabs>
        <w:tab w:val="left" w:pos="720"/>
      </w:tabs>
      <w:ind w:left="720" w:hanging="720"/>
      <w:jc w:val="both"/>
    </w:pPr>
    <w:rPr>
      <w:rFonts w:ascii="Times New Roman" w:hAnsi="Times New Roman"/>
      <w:sz w:val="24"/>
    </w:rPr>
  </w:style>
  <w:style w:type="paragraph" w:customStyle="1" w:styleId="2AutoList2">
    <w:name w:val="2AutoList2"/>
    <w:pPr>
      <w:widowControl w:val="0"/>
      <w:ind w:left="-1440"/>
      <w:jc w:val="both"/>
    </w:pPr>
    <w:rPr>
      <w:rFonts w:ascii="Times New Roman" w:hAnsi="Times New Roman"/>
      <w:sz w:val="24"/>
    </w:rPr>
  </w:style>
  <w:style w:type="paragraph" w:customStyle="1" w:styleId="3AutoList2">
    <w:name w:val="3AutoList2"/>
    <w:pPr>
      <w:widowControl w:val="0"/>
      <w:ind w:left="-1440"/>
      <w:jc w:val="both"/>
    </w:pPr>
    <w:rPr>
      <w:rFonts w:ascii="Times New Roman" w:hAnsi="Times New Roman"/>
      <w:sz w:val="24"/>
    </w:rPr>
  </w:style>
  <w:style w:type="paragraph" w:customStyle="1" w:styleId="4AutoList2">
    <w:name w:val="4AutoList2"/>
    <w:pPr>
      <w:widowControl w:val="0"/>
      <w:ind w:left="-1440"/>
      <w:jc w:val="both"/>
    </w:pPr>
    <w:rPr>
      <w:rFonts w:ascii="Times New Roman" w:hAnsi="Times New Roman"/>
      <w:sz w:val="24"/>
    </w:rPr>
  </w:style>
  <w:style w:type="paragraph" w:customStyle="1" w:styleId="5AutoList2">
    <w:name w:val="5AutoList2"/>
    <w:pPr>
      <w:widowControl w:val="0"/>
      <w:ind w:left="-1440"/>
      <w:jc w:val="both"/>
    </w:pPr>
    <w:rPr>
      <w:rFonts w:ascii="Times New Roman" w:hAnsi="Times New Roman"/>
      <w:sz w:val="24"/>
    </w:rPr>
  </w:style>
  <w:style w:type="paragraph" w:customStyle="1" w:styleId="6AutoList2">
    <w:name w:val="6AutoList2"/>
    <w:pPr>
      <w:widowControl w:val="0"/>
      <w:ind w:left="-1440"/>
      <w:jc w:val="both"/>
    </w:pPr>
    <w:rPr>
      <w:rFonts w:ascii="Times New Roman" w:hAnsi="Times New Roman"/>
      <w:sz w:val="24"/>
    </w:rPr>
  </w:style>
  <w:style w:type="paragraph" w:customStyle="1" w:styleId="7AutoList2">
    <w:name w:val="7AutoList2"/>
    <w:pPr>
      <w:widowControl w:val="0"/>
      <w:ind w:left="-1440"/>
      <w:jc w:val="both"/>
    </w:pPr>
    <w:rPr>
      <w:rFonts w:ascii="Times New Roman" w:hAnsi="Times New Roman"/>
      <w:sz w:val="24"/>
    </w:rPr>
  </w:style>
  <w:style w:type="paragraph" w:customStyle="1" w:styleId="8AutoList2">
    <w:name w:val="8AutoList2"/>
    <w:pPr>
      <w:widowControl w:val="0"/>
      <w:ind w:left="-1440"/>
      <w:jc w:val="both"/>
    </w:pPr>
    <w:rPr>
      <w:rFonts w:ascii="Times New Roman" w:hAnsi="Times New Roman"/>
      <w:sz w:val="24"/>
    </w:rPr>
  </w:style>
  <w:style w:type="paragraph" w:customStyle="1" w:styleId="1AutoList1">
    <w:name w:val="1AutoList1"/>
    <w:pPr>
      <w:widowControl w:val="0"/>
      <w:tabs>
        <w:tab w:val="left" w:pos="720"/>
      </w:tabs>
      <w:ind w:left="720" w:hanging="720"/>
      <w:jc w:val="both"/>
    </w:pPr>
    <w:rPr>
      <w:rFonts w:ascii="Times New Roman" w:hAnsi="Times New Roman"/>
      <w:sz w:val="24"/>
    </w:rPr>
  </w:style>
  <w:style w:type="paragraph" w:customStyle="1" w:styleId="2AutoList1">
    <w:name w:val="2AutoList1"/>
    <w:pPr>
      <w:widowControl w:val="0"/>
      <w:ind w:left="-1440"/>
      <w:jc w:val="both"/>
    </w:pPr>
    <w:rPr>
      <w:rFonts w:ascii="Times New Roman" w:hAnsi="Times New Roman"/>
      <w:sz w:val="24"/>
    </w:rPr>
  </w:style>
  <w:style w:type="paragraph" w:customStyle="1" w:styleId="3AutoList1">
    <w:name w:val="3AutoList1"/>
    <w:pPr>
      <w:widowControl w:val="0"/>
      <w:ind w:left="-1440"/>
      <w:jc w:val="both"/>
    </w:pPr>
    <w:rPr>
      <w:rFonts w:ascii="Times New Roman" w:hAnsi="Times New Roman"/>
      <w:sz w:val="24"/>
    </w:rPr>
  </w:style>
  <w:style w:type="paragraph" w:customStyle="1" w:styleId="4AutoList1">
    <w:name w:val="4AutoList1"/>
    <w:pPr>
      <w:widowControl w:val="0"/>
      <w:ind w:left="-1440"/>
      <w:jc w:val="both"/>
    </w:pPr>
    <w:rPr>
      <w:rFonts w:ascii="Times New Roman" w:hAnsi="Times New Roman"/>
      <w:sz w:val="24"/>
    </w:rPr>
  </w:style>
  <w:style w:type="paragraph" w:customStyle="1" w:styleId="5AutoList1">
    <w:name w:val="5AutoList1"/>
    <w:pPr>
      <w:widowControl w:val="0"/>
      <w:ind w:left="-1440"/>
      <w:jc w:val="both"/>
    </w:pPr>
    <w:rPr>
      <w:rFonts w:ascii="Times New Roman" w:hAnsi="Times New Roman"/>
      <w:sz w:val="24"/>
    </w:rPr>
  </w:style>
  <w:style w:type="paragraph" w:customStyle="1" w:styleId="6AutoList1">
    <w:name w:val="6AutoList1"/>
    <w:pPr>
      <w:widowControl w:val="0"/>
      <w:ind w:left="-1440"/>
      <w:jc w:val="both"/>
    </w:pPr>
    <w:rPr>
      <w:rFonts w:ascii="Times New Roman" w:hAnsi="Times New Roman"/>
      <w:sz w:val="24"/>
    </w:rPr>
  </w:style>
  <w:style w:type="paragraph" w:customStyle="1" w:styleId="7AutoList1">
    <w:name w:val="7AutoList1"/>
    <w:pPr>
      <w:widowControl w:val="0"/>
      <w:ind w:left="-1440"/>
      <w:jc w:val="both"/>
    </w:pPr>
    <w:rPr>
      <w:rFonts w:ascii="Times New Roman" w:hAnsi="Times New Roman"/>
      <w:sz w:val="24"/>
    </w:rPr>
  </w:style>
  <w:style w:type="paragraph" w:customStyle="1" w:styleId="8AutoList1">
    <w:name w:val="8AutoList1"/>
    <w:pPr>
      <w:widowControl w:val="0"/>
      <w:ind w:left="-1440"/>
      <w:jc w:val="both"/>
    </w:pPr>
    <w:rPr>
      <w:rFonts w:ascii="Times New Roman" w:hAnsi="Times New Roman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link w:val="TitleChar"/>
    <w:qFormat/>
    <w:pPr>
      <w:widowControl/>
      <w:jc w:val="center"/>
    </w:pPr>
    <w:rPr>
      <w:rFonts w:ascii="Arial" w:hAnsi="Arial"/>
      <w:b/>
      <w:bCs/>
      <w:sz w:val="28"/>
    </w:rPr>
  </w:style>
  <w:style w:type="paragraph" w:styleId="BodyText">
    <w:name w:val="Body Text"/>
    <w:basedOn w:val="Normal"/>
    <w:link w:val="BodyTextChar"/>
    <w:pPr>
      <w:widowControl/>
      <w:tabs>
        <w:tab w:val="left" w:pos="3420"/>
        <w:tab w:val="left" w:pos="4320"/>
        <w:tab w:val="left" w:pos="6300"/>
      </w:tabs>
    </w:pPr>
    <w:rPr>
      <w:rFonts w:ascii="Arial" w:hAnsi="Arial"/>
      <w:sz w:val="24"/>
    </w:rPr>
  </w:style>
  <w:style w:type="paragraph" w:styleId="Header">
    <w:name w:val="header"/>
    <w:basedOn w:val="Normal"/>
    <w:link w:val="HeaderChar"/>
    <w:pPr>
      <w:widowControl/>
      <w:tabs>
        <w:tab w:val="center" w:pos="4320"/>
        <w:tab w:val="right" w:pos="8640"/>
      </w:tabs>
    </w:pPr>
    <w:rPr>
      <w:rFonts w:ascii="Arial" w:hAnsi="Arial"/>
    </w:rPr>
  </w:style>
  <w:style w:type="paragraph" w:styleId="Subtitle">
    <w:name w:val="Subtitle"/>
    <w:basedOn w:val="Normal"/>
    <w:qFormat/>
    <w:pPr>
      <w:spacing w:line="1" w:lineRule="atLeast"/>
      <w:jc w:val="center"/>
    </w:pPr>
    <w:rPr>
      <w:rFonts w:ascii="Times" w:hAnsi="Times"/>
      <w:b/>
      <w:bCs/>
      <w:sz w:val="28"/>
    </w:rPr>
  </w:style>
  <w:style w:type="character" w:styleId="CommentReference">
    <w:name w:val="annotation reference"/>
    <w:basedOn w:val="DefaultParagraphFont"/>
    <w:semiHidden/>
    <w:rsid w:val="00044D86"/>
    <w:rPr>
      <w:sz w:val="16"/>
      <w:szCs w:val="16"/>
    </w:rPr>
  </w:style>
  <w:style w:type="paragraph" w:styleId="CommentText">
    <w:name w:val="annotation text"/>
    <w:basedOn w:val="Normal"/>
    <w:semiHidden/>
    <w:rsid w:val="00044D86"/>
  </w:style>
  <w:style w:type="paragraph" w:styleId="CommentSubject">
    <w:name w:val="annotation subject"/>
    <w:basedOn w:val="CommentText"/>
    <w:next w:val="CommentText"/>
    <w:semiHidden/>
    <w:rsid w:val="00044D86"/>
    <w:rPr>
      <w:b/>
      <w:bCs/>
    </w:rPr>
  </w:style>
  <w:style w:type="paragraph" w:styleId="BalloonText">
    <w:name w:val="Balloon Text"/>
    <w:basedOn w:val="Normal"/>
    <w:semiHidden/>
    <w:rsid w:val="00044D8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317E08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916B4D"/>
  </w:style>
  <w:style w:type="table" w:styleId="TableGrid">
    <w:name w:val="Table Grid"/>
    <w:basedOn w:val="TableNormal"/>
    <w:rsid w:val="00004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0F08B8"/>
    <w:rPr>
      <w:rFonts w:ascii="Arial" w:hAnsi="Arial"/>
    </w:rPr>
  </w:style>
  <w:style w:type="character" w:customStyle="1" w:styleId="TitleChar">
    <w:name w:val="Title Char"/>
    <w:basedOn w:val="DefaultParagraphFont"/>
    <w:link w:val="Title"/>
    <w:rsid w:val="00704631"/>
    <w:rPr>
      <w:rFonts w:ascii="Arial" w:hAnsi="Arial"/>
      <w:b/>
      <w:bCs/>
      <w:sz w:val="28"/>
    </w:rPr>
  </w:style>
  <w:style w:type="character" w:customStyle="1" w:styleId="BodyTextChar">
    <w:name w:val="Body Text Char"/>
    <w:basedOn w:val="DefaultParagraphFont"/>
    <w:link w:val="BodyText"/>
    <w:rsid w:val="0070463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ws.uoregon.e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DOCTORAL STUDENT HANDBOOK</vt:lpstr>
    </vt:vector>
  </TitlesOfParts>
  <Company>University of Oregon Psychology Dept.</Company>
  <LinksUpToDate>false</LinksUpToDate>
  <CharactersWithSpaces>1385</CharactersWithSpaces>
  <SharedDoc>false</SharedDoc>
  <HLinks>
    <vt:vector size="408" baseType="variant">
      <vt:variant>
        <vt:i4>6815827</vt:i4>
      </vt:variant>
      <vt:variant>
        <vt:i4>205</vt:i4>
      </vt:variant>
      <vt:variant>
        <vt:i4>0</vt:i4>
      </vt:variant>
      <vt:variant>
        <vt:i4>5</vt:i4>
      </vt:variant>
      <vt:variant>
        <vt:lpwstr>mailto:lolsen@uoregon.edu</vt:lpwstr>
      </vt:variant>
      <vt:variant>
        <vt:lpwstr/>
      </vt:variant>
      <vt:variant>
        <vt:i4>6815827</vt:i4>
      </vt:variant>
      <vt:variant>
        <vt:i4>202</vt:i4>
      </vt:variant>
      <vt:variant>
        <vt:i4>0</vt:i4>
      </vt:variant>
      <vt:variant>
        <vt:i4>5</vt:i4>
      </vt:variant>
      <vt:variant>
        <vt:lpwstr>mailto:lolsen@uoregon.edu</vt:lpwstr>
      </vt:variant>
      <vt:variant>
        <vt:lpwstr/>
      </vt:variant>
      <vt:variant>
        <vt:i4>7798881</vt:i4>
      </vt:variant>
      <vt:variant>
        <vt:i4>199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3866728</vt:i4>
      </vt:variant>
      <vt:variant>
        <vt:i4>196</vt:i4>
      </vt:variant>
      <vt:variant>
        <vt:i4>0</vt:i4>
      </vt:variant>
      <vt:variant>
        <vt:i4>5</vt:i4>
      </vt:variant>
      <vt:variant>
        <vt:lpwstr>http://darkwing.uoregon.edu/~humansub/</vt:lpwstr>
      </vt:variant>
      <vt:variant>
        <vt:lpwstr/>
      </vt:variant>
      <vt:variant>
        <vt:i4>7798881</vt:i4>
      </vt:variant>
      <vt:variant>
        <vt:i4>193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7798881</vt:i4>
      </vt:variant>
      <vt:variant>
        <vt:i4>190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7798881</vt:i4>
      </vt:variant>
      <vt:variant>
        <vt:i4>187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7798881</vt:i4>
      </vt:variant>
      <vt:variant>
        <vt:i4>184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7798881</vt:i4>
      </vt:variant>
      <vt:variant>
        <vt:i4>181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7798881</vt:i4>
      </vt:variant>
      <vt:variant>
        <vt:i4>178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7798881</vt:i4>
      </vt:variant>
      <vt:variant>
        <vt:i4>175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7798881</vt:i4>
      </vt:variant>
      <vt:variant>
        <vt:i4>172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7798881</vt:i4>
      </vt:variant>
      <vt:variant>
        <vt:i4>169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7798881</vt:i4>
      </vt:variant>
      <vt:variant>
        <vt:i4>166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7798881</vt:i4>
      </vt:variant>
      <vt:variant>
        <vt:i4>163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7798881</vt:i4>
      </vt:variant>
      <vt:variant>
        <vt:i4>160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7798881</vt:i4>
      </vt:variant>
      <vt:variant>
        <vt:i4>157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7798881</vt:i4>
      </vt:variant>
      <vt:variant>
        <vt:i4>154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7798881</vt:i4>
      </vt:variant>
      <vt:variant>
        <vt:i4>151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1703964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DissPropForm</vt:lpwstr>
      </vt:variant>
      <vt:variant>
        <vt:i4>7209062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PrelimCompForm</vt:lpwstr>
      </vt:variant>
      <vt:variant>
        <vt:i4>7536759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PrelimPropForm</vt:lpwstr>
      </vt:variant>
      <vt:variant>
        <vt:i4>7274611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SupCompForm</vt:lpwstr>
      </vt:variant>
      <vt:variant>
        <vt:i4>8257646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SupPropForm</vt:lpwstr>
      </vt:variant>
      <vt:variant>
        <vt:i4>7798881</vt:i4>
      </vt:variant>
      <vt:variant>
        <vt:i4>133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7798881</vt:i4>
      </vt:variant>
      <vt:variant>
        <vt:i4>130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7798881</vt:i4>
      </vt:variant>
      <vt:variant>
        <vt:i4>127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7798881</vt:i4>
      </vt:variant>
      <vt:variant>
        <vt:i4>124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7798881</vt:i4>
      </vt:variant>
      <vt:variant>
        <vt:i4>121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7798881</vt:i4>
      </vt:variant>
      <vt:variant>
        <vt:i4>118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7274604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FYPComplete</vt:lpwstr>
      </vt:variant>
      <vt:variant>
        <vt:i4>7274604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FYPComplete</vt:lpwstr>
      </vt:variant>
      <vt:variant>
        <vt:i4>7798881</vt:i4>
      </vt:variant>
      <vt:variant>
        <vt:i4>109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6881310</vt:i4>
      </vt:variant>
      <vt:variant>
        <vt:i4>106</vt:i4>
      </vt:variant>
      <vt:variant>
        <vt:i4>0</vt:i4>
      </vt:variant>
      <vt:variant>
        <vt:i4>5</vt:i4>
      </vt:variant>
      <vt:variant>
        <vt:lpwstr>http://gradschool.uoregon.edu/gradsch_forms.html</vt:lpwstr>
      </vt:variant>
      <vt:variant>
        <vt:lpwstr/>
      </vt:variant>
      <vt:variant>
        <vt:i4>6488188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AdvisingCommittees</vt:lpwstr>
      </vt:variant>
      <vt:variant>
        <vt:i4>7798905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FYPCom</vt:lpwstr>
      </vt:variant>
      <vt:variant>
        <vt:i4>6815866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FYPPlan</vt:lpwstr>
      </vt:variant>
      <vt:variant>
        <vt:i4>7798881</vt:i4>
      </vt:variant>
      <vt:variant>
        <vt:i4>94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65554</vt:i4>
      </vt:variant>
      <vt:variant>
        <vt:i4>91</vt:i4>
      </vt:variant>
      <vt:variant>
        <vt:i4>0</vt:i4>
      </vt:variant>
      <vt:variant>
        <vt:i4>5</vt:i4>
      </vt:variant>
      <vt:variant>
        <vt:lpwstr>http://psychweb.uoregon.edu/</vt:lpwstr>
      </vt:variant>
      <vt:variant>
        <vt:lpwstr/>
      </vt:variant>
      <vt:variant>
        <vt:i4>2490408</vt:i4>
      </vt:variant>
      <vt:variant>
        <vt:i4>88</vt:i4>
      </vt:variant>
      <vt:variant>
        <vt:i4>0</vt:i4>
      </vt:variant>
      <vt:variant>
        <vt:i4>5</vt:i4>
      </vt:variant>
      <vt:variant>
        <vt:lpwstr>http://gradschool.uoregon.edu/?page=thesisDissertationResources</vt:lpwstr>
      </vt:variant>
      <vt:variant>
        <vt:lpwstr/>
      </vt:variant>
      <vt:variant>
        <vt:i4>7798881</vt:i4>
      </vt:variant>
      <vt:variant>
        <vt:i4>85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7798881</vt:i4>
      </vt:variant>
      <vt:variant>
        <vt:i4>82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7798881</vt:i4>
      </vt:variant>
      <vt:variant>
        <vt:i4>79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7798881</vt:i4>
      </vt:variant>
      <vt:variant>
        <vt:i4>76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7798881</vt:i4>
      </vt:variant>
      <vt:variant>
        <vt:i4>73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7798881</vt:i4>
      </vt:variant>
      <vt:variant>
        <vt:i4>68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65554</vt:i4>
      </vt:variant>
      <vt:variant>
        <vt:i4>65</vt:i4>
      </vt:variant>
      <vt:variant>
        <vt:i4>0</vt:i4>
      </vt:variant>
      <vt:variant>
        <vt:i4>5</vt:i4>
      </vt:variant>
      <vt:variant>
        <vt:lpwstr>http://psychweb.uoregon.edu/</vt:lpwstr>
      </vt:variant>
      <vt:variant>
        <vt:lpwstr/>
      </vt:variant>
      <vt:variant>
        <vt:i4>7798881</vt:i4>
      </vt:variant>
      <vt:variant>
        <vt:i4>62</vt:i4>
      </vt:variant>
      <vt:variant>
        <vt:i4>0</vt:i4>
      </vt:variant>
      <vt:variant>
        <vt:i4>5</vt:i4>
      </vt:variant>
      <vt:variant>
        <vt:lpwstr>http://gradschool.uoregon.edu/</vt:lpwstr>
      </vt:variant>
      <vt:variant>
        <vt:lpwstr/>
      </vt:variant>
      <vt:variant>
        <vt:i4>131092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Forms</vt:lpwstr>
      </vt:variant>
      <vt:variant>
        <vt:i4>7798907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FormsOutine</vt:lpwstr>
      </vt:variant>
      <vt:variant>
        <vt:i4>655372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LeaveAbsence</vt:lpwstr>
      </vt:variant>
      <vt:variant>
        <vt:i4>7864430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DocDiss</vt:lpwstr>
      </vt:variant>
      <vt:variant>
        <vt:i4>1572872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DissProp</vt:lpwstr>
      </vt:variant>
      <vt:variant>
        <vt:i4>7667828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DissCom</vt:lpwstr>
      </vt:variant>
      <vt:variant>
        <vt:i4>6881398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AdvCand</vt:lpwstr>
      </vt:variant>
      <vt:variant>
        <vt:i4>7471211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MajorPrelim</vt:lpwstr>
      </vt:variant>
      <vt:variant>
        <vt:i4>6946930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SupportingArea</vt:lpwstr>
      </vt:variant>
      <vt:variant>
        <vt:i4>65567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MastersDegree</vt:lpwstr>
      </vt:variant>
      <vt:variant>
        <vt:i4>6881406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ResVertAni</vt:lpwstr>
      </vt:variant>
      <vt:variant>
        <vt:i4>1376263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ResHumSub</vt:lpwstr>
      </vt:variant>
      <vt:variant>
        <vt:i4>7929958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FYP</vt:lpwstr>
      </vt:variant>
      <vt:variant>
        <vt:i4>6946913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ProgramRequirements</vt:lpwstr>
      </vt:variant>
      <vt:variant>
        <vt:i4>1245184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GradSchoolReq</vt:lpwstr>
      </vt:variant>
      <vt:variant>
        <vt:i4>6750315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StudentEvaluations</vt:lpwstr>
      </vt:variant>
      <vt:variant>
        <vt:i4>6488188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AdvisingCommittees</vt:lpwstr>
      </vt:variant>
      <vt:variant>
        <vt:i4>1179668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FinancialSupport</vt:lpwstr>
      </vt:variant>
      <vt:variant>
        <vt:i4>6488163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ProgramFeatures</vt:lpwstr>
      </vt:variant>
      <vt:variant>
        <vt:i4>1703961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Overview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DOCTORAL STUDENT HANDBOOK</dc:title>
  <dc:subject/>
  <dc:creator>Microsoft Office User</dc:creator>
  <cp:keywords/>
  <cp:lastModifiedBy>Jonny Saunders</cp:lastModifiedBy>
  <cp:revision>3</cp:revision>
  <cp:lastPrinted>2011-05-03T20:32:00Z</cp:lastPrinted>
  <dcterms:created xsi:type="dcterms:W3CDTF">2022-03-04T18:45:00Z</dcterms:created>
  <dcterms:modified xsi:type="dcterms:W3CDTF">2022-03-11T20:49:00Z</dcterms:modified>
</cp:coreProperties>
</file>